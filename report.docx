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73257F" w14:textId="49D8106C" w:rsidR="001A793F" w:rsidRDefault="001A793F" w:rsidP="000C25A8">
      <w:pPr>
        <w:jc w:val="center"/>
        <w:rPr>
          <w:i/>
          <w:iCs/>
          <w:szCs w:val="32"/>
          <w:u w:val="single"/>
        </w:rPr>
      </w:pPr>
      <w:r w:rsidRPr="001A793F">
        <w:rPr>
          <w:i/>
          <w:iCs/>
          <w:szCs w:val="32"/>
          <w:u w:val="single"/>
        </w:rPr>
        <w:t>ER DIAGRAM</w:t>
      </w:r>
    </w:p>
    <w:p w14:paraId="7C8D379A" w14:textId="509B0448" w:rsidR="001A793F" w:rsidRDefault="001A793F">
      <w:pPr>
        <w:rPr>
          <w:i/>
          <w:iCs/>
          <w:szCs w:val="32"/>
          <w:u w:val="single"/>
        </w:rPr>
      </w:pPr>
    </w:p>
    <w:p w14:paraId="66002960" w14:textId="77777777" w:rsidR="001A793F" w:rsidRPr="001A793F" w:rsidRDefault="001A793F">
      <w:pPr>
        <w:rPr>
          <w:i/>
          <w:iCs/>
          <w:szCs w:val="32"/>
          <w:u w:val="single"/>
        </w:rPr>
      </w:pPr>
    </w:p>
    <w:p w14:paraId="36044E28" w14:textId="69099EDC" w:rsidR="001A793F" w:rsidRDefault="001A793F">
      <w:pPr>
        <w:rPr>
          <w:b w:val="0"/>
          <w:i/>
          <w:iCs/>
          <w:color w:val="FF0000"/>
          <w:sz w:val="32"/>
          <w:szCs w:val="32"/>
        </w:rPr>
      </w:pPr>
      <w:r w:rsidRPr="001A793F">
        <w:rPr>
          <w:i/>
          <w:noProof/>
          <w:lang w:eastAsia="en-IN" w:bidi="ar-SA"/>
        </w:rPr>
        <w:drawing>
          <wp:inline distT="0" distB="0" distL="0" distR="0" wp14:anchorId="671D9998" wp14:editId="76B71766">
            <wp:extent cx="6391275" cy="629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205309" w14:textId="4199B437" w:rsidR="00D65FA5" w:rsidRDefault="00D65FA5">
      <w:pPr>
        <w:rPr>
          <w:b w:val="0"/>
          <w:i/>
          <w:iCs/>
          <w:color w:val="FF0000"/>
          <w:sz w:val="32"/>
          <w:szCs w:val="32"/>
        </w:rPr>
      </w:pPr>
    </w:p>
    <w:p w14:paraId="40A38436" w14:textId="5C13EA7A" w:rsidR="00D65FA5" w:rsidRDefault="00D65FA5">
      <w:pPr>
        <w:rPr>
          <w:b w:val="0"/>
          <w:i/>
          <w:iCs/>
          <w:color w:val="FF0000"/>
          <w:sz w:val="32"/>
          <w:szCs w:val="32"/>
        </w:rPr>
      </w:pPr>
    </w:p>
    <w:p w14:paraId="03172284" w14:textId="2993CD6A" w:rsidR="00D65FA5" w:rsidRDefault="00D65FA5">
      <w:pPr>
        <w:rPr>
          <w:b w:val="0"/>
          <w:i/>
          <w:iCs/>
          <w:color w:val="FF0000"/>
          <w:sz w:val="32"/>
          <w:szCs w:val="32"/>
        </w:rPr>
      </w:pPr>
    </w:p>
    <w:p w14:paraId="263C1C7A" w14:textId="6B1D2AF1" w:rsidR="00D65FA5" w:rsidRDefault="00D65FA5">
      <w:pPr>
        <w:rPr>
          <w:b w:val="0"/>
          <w:i/>
          <w:iCs/>
          <w:color w:val="FF0000"/>
          <w:sz w:val="32"/>
          <w:szCs w:val="32"/>
        </w:rPr>
      </w:pPr>
    </w:p>
    <w:p w14:paraId="59054959" w14:textId="3ADBC774" w:rsidR="00D65FA5" w:rsidRDefault="00D65FA5">
      <w:pPr>
        <w:rPr>
          <w:b w:val="0"/>
          <w:i/>
          <w:iCs/>
          <w:color w:val="FF0000"/>
          <w:sz w:val="32"/>
          <w:szCs w:val="32"/>
        </w:rPr>
      </w:pPr>
    </w:p>
    <w:p w14:paraId="27CF6F41" w14:textId="5BEBDBC4" w:rsidR="00D65FA5" w:rsidRDefault="00D65FA5">
      <w:pPr>
        <w:rPr>
          <w:b w:val="0"/>
          <w:i/>
          <w:iCs/>
          <w:color w:val="FF0000"/>
          <w:sz w:val="32"/>
          <w:szCs w:val="32"/>
        </w:rPr>
      </w:pPr>
    </w:p>
    <w:sectPr w:rsidR="00D65FA5" w:rsidSect="0014739E">
      <w:footerReference w:type="default" r:id="rId9"/>
      <w:pgSz w:w="11906" w:h="16838"/>
      <w:pgMar w:top="73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B57C8" w14:textId="77777777" w:rsidR="00894E40" w:rsidRDefault="00894E40" w:rsidP="00E26635">
      <w:r>
        <w:separator/>
      </w:r>
    </w:p>
  </w:endnote>
  <w:endnote w:type="continuationSeparator" w:id="0">
    <w:p w14:paraId="402FCF0F" w14:textId="77777777" w:rsidR="00894E40" w:rsidRDefault="00894E40" w:rsidP="00E2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Times New Roman"/>
    <w:charset w:val="01"/>
    <w:family w:val="auto"/>
    <w:pitch w:val="variable"/>
  </w:font>
  <w:font w:name="Noto Sans CJK SC Regular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BD7FF" w14:textId="77777777" w:rsidR="0014739E" w:rsidRDefault="0014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3C4F4" w14:textId="77777777" w:rsidR="00894E40" w:rsidRDefault="00894E40" w:rsidP="00E26635">
      <w:r>
        <w:separator/>
      </w:r>
    </w:p>
  </w:footnote>
  <w:footnote w:type="continuationSeparator" w:id="0">
    <w:p w14:paraId="45F174A3" w14:textId="77777777" w:rsidR="00894E40" w:rsidRDefault="00894E40" w:rsidP="00E2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44"/>
        <w:szCs w:val="4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44"/>
        <w:szCs w:val="4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44"/>
        <w:szCs w:val="4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896"/>
        </w:tabs>
        <w:ind w:left="4896" w:hanging="360"/>
      </w:pPr>
    </w:lvl>
    <w:lvl w:ilvl="1">
      <w:start w:val="1"/>
      <w:numFmt w:val="decimal"/>
      <w:lvlText w:val="%2."/>
      <w:lvlJc w:val="left"/>
      <w:pPr>
        <w:tabs>
          <w:tab w:val="num" w:pos="5256"/>
        </w:tabs>
        <w:ind w:left="5256" w:hanging="360"/>
      </w:pPr>
    </w:lvl>
    <w:lvl w:ilvl="2">
      <w:start w:val="1"/>
      <w:numFmt w:val="decimal"/>
      <w:lvlText w:val="%3."/>
      <w:lvlJc w:val="left"/>
      <w:pPr>
        <w:tabs>
          <w:tab w:val="num" w:pos="5616"/>
        </w:tabs>
        <w:ind w:left="5616" w:hanging="360"/>
      </w:pPr>
    </w:lvl>
    <w:lvl w:ilvl="3">
      <w:start w:val="1"/>
      <w:numFmt w:val="decimal"/>
      <w:lvlText w:val="%4."/>
      <w:lvlJc w:val="left"/>
      <w:pPr>
        <w:tabs>
          <w:tab w:val="num" w:pos="5976"/>
        </w:tabs>
        <w:ind w:left="5976" w:hanging="360"/>
      </w:pPr>
    </w:lvl>
    <w:lvl w:ilvl="4">
      <w:start w:val="1"/>
      <w:numFmt w:val="decimal"/>
      <w:lvlText w:val="%5."/>
      <w:lvlJc w:val="left"/>
      <w:pPr>
        <w:tabs>
          <w:tab w:val="num" w:pos="6336"/>
        </w:tabs>
        <w:ind w:left="6336" w:hanging="360"/>
      </w:pPr>
    </w:lvl>
    <w:lvl w:ilvl="5">
      <w:start w:val="1"/>
      <w:numFmt w:val="decimal"/>
      <w:lvlText w:val="%6."/>
      <w:lvlJc w:val="left"/>
      <w:pPr>
        <w:tabs>
          <w:tab w:val="num" w:pos="6696"/>
        </w:tabs>
        <w:ind w:left="6696" w:hanging="360"/>
      </w:pPr>
    </w:lvl>
    <w:lvl w:ilvl="6">
      <w:start w:val="1"/>
      <w:numFmt w:val="decimal"/>
      <w:lvlText w:val="%7."/>
      <w:lvlJc w:val="left"/>
      <w:pPr>
        <w:tabs>
          <w:tab w:val="num" w:pos="7056"/>
        </w:tabs>
        <w:ind w:left="7056" w:hanging="360"/>
      </w:pPr>
    </w:lvl>
    <w:lvl w:ilvl="7">
      <w:start w:val="1"/>
      <w:numFmt w:val="decimal"/>
      <w:lvlText w:val="%8."/>
      <w:lvlJc w:val="left"/>
      <w:pPr>
        <w:tabs>
          <w:tab w:val="num" w:pos="7416"/>
        </w:tabs>
        <w:ind w:left="7416" w:hanging="360"/>
      </w:pPr>
    </w:lvl>
    <w:lvl w:ilvl="8">
      <w:start w:val="1"/>
      <w:numFmt w:val="decimal"/>
      <w:lvlText w:val="%9."/>
      <w:lvlJc w:val="left"/>
      <w:pPr>
        <w:tabs>
          <w:tab w:val="num" w:pos="7776"/>
        </w:tabs>
        <w:ind w:left="7776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4892910"/>
    <w:multiLevelType w:val="hybridMultilevel"/>
    <w:tmpl w:val="0BD6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DF"/>
    <w:rsid w:val="00010F32"/>
    <w:rsid w:val="000C25A8"/>
    <w:rsid w:val="0014739E"/>
    <w:rsid w:val="001A793F"/>
    <w:rsid w:val="001E1A90"/>
    <w:rsid w:val="003D0B91"/>
    <w:rsid w:val="00670D19"/>
    <w:rsid w:val="00894E40"/>
    <w:rsid w:val="00933FAA"/>
    <w:rsid w:val="009351DF"/>
    <w:rsid w:val="00BD3B4D"/>
    <w:rsid w:val="00D65FA5"/>
    <w:rsid w:val="00D8297B"/>
    <w:rsid w:val="00D95CB8"/>
    <w:rsid w:val="00DB335C"/>
    <w:rsid w:val="00E26635"/>
    <w:rsid w:val="00E27BD2"/>
    <w:rsid w:val="00F339FF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B53846"/>
  <w15:docId w15:val="{CBA6CA06-7D3D-4F9B-88C5-EDFEF130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ohit Devanagari" w:eastAsia="Noto Sans CJK SC Regular" w:hAnsi="Lohit Devanagari" w:cs="Lohit Devanagari"/>
      <w:b/>
      <w:kern w:val="2"/>
      <w:sz w:val="56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44"/>
      <w:szCs w:val="44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table" w:styleId="TableGrid">
    <w:name w:val="Table Grid"/>
    <w:basedOn w:val="TableNormal"/>
    <w:uiPriority w:val="59"/>
    <w:rsid w:val="00935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70D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635"/>
    <w:pPr>
      <w:tabs>
        <w:tab w:val="center" w:pos="4513"/>
        <w:tab w:val="right" w:pos="9026"/>
      </w:tabs>
    </w:pPr>
    <w:rPr>
      <w:rFonts w:cs="Mangal"/>
    </w:rPr>
  </w:style>
  <w:style w:type="character" w:customStyle="1" w:styleId="HeaderChar">
    <w:name w:val="Header Char"/>
    <w:link w:val="Header"/>
    <w:uiPriority w:val="99"/>
    <w:rsid w:val="00E26635"/>
    <w:rPr>
      <w:rFonts w:ascii="Lohit Devanagari" w:eastAsia="Noto Sans CJK SC Regular" w:hAnsi="Lohit Devanagari" w:cs="Mangal"/>
      <w:b/>
      <w:kern w:val="2"/>
      <w:sz w:val="56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26635"/>
    <w:pPr>
      <w:tabs>
        <w:tab w:val="center" w:pos="4513"/>
        <w:tab w:val="right" w:pos="9026"/>
      </w:tabs>
    </w:pPr>
    <w:rPr>
      <w:rFonts w:cs="Mangal"/>
    </w:rPr>
  </w:style>
  <w:style w:type="character" w:customStyle="1" w:styleId="FooterChar">
    <w:name w:val="Footer Char"/>
    <w:link w:val="Footer"/>
    <w:uiPriority w:val="99"/>
    <w:rsid w:val="00E26635"/>
    <w:rPr>
      <w:rFonts w:ascii="Lohit Devanagari" w:eastAsia="Noto Sans CJK SC Regular" w:hAnsi="Lohit Devanagari" w:cs="Mangal"/>
      <w:b/>
      <w:kern w:val="2"/>
      <w:sz w:val="56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63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E26635"/>
    <w:rPr>
      <w:rFonts w:ascii="Tahoma" w:eastAsia="Noto Sans CJK SC Regular" w:hAnsi="Tahoma" w:cs="Mangal"/>
      <w:b/>
      <w:kern w:val="2"/>
      <w:sz w:val="16"/>
      <w:szCs w:val="14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Gurmeet Singh</cp:lastModifiedBy>
  <cp:revision>9</cp:revision>
  <cp:lastPrinted>1899-12-31T18:30:00Z</cp:lastPrinted>
  <dcterms:created xsi:type="dcterms:W3CDTF">2019-04-15T09:08:00Z</dcterms:created>
  <dcterms:modified xsi:type="dcterms:W3CDTF">2019-05-06T13:04:00Z</dcterms:modified>
</cp:coreProperties>
</file>